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6A33" w14:textId="77777777" w:rsidR="008F11F6" w:rsidRDefault="00EB1A0E">
      <w:pPr>
        <w:spacing w:before="72"/>
        <w:ind w:left="100"/>
      </w:pPr>
      <w:bookmarkStart w:id="0" w:name="_GoBack"/>
      <w:bookmarkEnd w:id="0"/>
      <w:r>
        <w:rPr>
          <w:b/>
          <w:w w:val="99"/>
        </w:rPr>
        <w:t>Gavin Harding</w:t>
      </w:r>
      <w:r w:rsidR="00A96AC8">
        <w:rPr>
          <w:b/>
          <w:w w:val="99"/>
        </w:rPr>
        <w:t>,</w:t>
      </w:r>
      <w:r w:rsidR="00A96AC8">
        <w:rPr>
          <w:b/>
        </w:rPr>
        <w:t xml:space="preserve"> </w:t>
      </w:r>
      <w:r>
        <w:rPr>
          <w:b/>
        </w:rPr>
        <w:t>6</w:t>
      </w:r>
      <w:r>
        <w:rPr>
          <w:b/>
          <w:w w:val="99"/>
        </w:rPr>
        <w:t>92914</w:t>
      </w:r>
      <w:r w:rsidR="00A96AC8">
        <w:rPr>
          <w:b/>
          <w:w w:val="99"/>
        </w:rPr>
        <w:t>,</w:t>
      </w:r>
      <w:r w:rsidR="00A96AC8">
        <w:rPr>
          <w:b/>
        </w:rPr>
        <w:t xml:space="preserve"> </w:t>
      </w:r>
      <w:r>
        <w:rPr>
          <w:b/>
        </w:rPr>
        <w:t>3</w:t>
      </w:r>
      <w:r>
        <w:rPr>
          <w:b/>
          <w:w w:val="99"/>
        </w:rPr>
        <w:t>-19-2021</w:t>
      </w:r>
    </w:p>
    <w:p w14:paraId="3A2DEA30" w14:textId="77777777" w:rsidR="008F11F6" w:rsidRDefault="008F11F6">
      <w:pPr>
        <w:spacing w:before="4" w:line="160" w:lineRule="exact"/>
        <w:rPr>
          <w:sz w:val="17"/>
          <w:szCs w:val="17"/>
        </w:rPr>
      </w:pPr>
    </w:p>
    <w:p w14:paraId="0E7E0E1B" w14:textId="77777777" w:rsidR="008F11F6" w:rsidRDefault="00A96AC8">
      <w:pPr>
        <w:ind w:left="4110" w:right="4130"/>
        <w:jc w:val="center"/>
        <w:rPr>
          <w:sz w:val="29"/>
          <w:szCs w:val="29"/>
        </w:rPr>
      </w:pPr>
      <w:r>
        <w:rPr>
          <w:b/>
          <w:w w:val="102"/>
          <w:sz w:val="29"/>
          <w:szCs w:val="29"/>
        </w:rPr>
        <w:t>EGR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226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Midterm</w:t>
      </w:r>
    </w:p>
    <w:p w14:paraId="14EFCD0C" w14:textId="77777777" w:rsidR="008F11F6" w:rsidRDefault="00A96AC8">
      <w:pPr>
        <w:spacing w:line="220" w:lineRule="exact"/>
        <w:ind w:left="3491" w:right="3511"/>
        <w:jc w:val="center"/>
        <w:rPr>
          <w:rFonts w:ascii="Calibri" w:eastAsia="Calibri" w:hAnsi="Calibri" w:cs="Calibri"/>
        </w:rPr>
      </w:pPr>
      <w:r>
        <w:rPr>
          <w:b/>
          <w:w w:val="99"/>
        </w:rPr>
        <w:t>Benjamin</w:t>
      </w:r>
      <w:r>
        <w:rPr>
          <w:b/>
        </w:rPr>
        <w:t xml:space="preserve"> </w:t>
      </w:r>
      <w:r>
        <w:rPr>
          <w:b/>
          <w:w w:val="99"/>
        </w:rPr>
        <w:t>Sanders,</w:t>
      </w:r>
      <w:r>
        <w:rPr>
          <w:b/>
        </w:rPr>
        <w:t xml:space="preserve"> </w:t>
      </w:r>
      <w:r>
        <w:rPr>
          <w:b/>
          <w:w w:val="99"/>
        </w:rPr>
        <w:t>MS</w:t>
      </w:r>
      <w:r>
        <w:rPr>
          <w:b/>
        </w:rPr>
        <w:t xml:space="preserve"> </w:t>
      </w:r>
      <w:r>
        <w:rPr>
          <w:rFonts w:ascii="Calibri" w:eastAsia="Calibri" w:hAnsi="Calibri" w:cs="Calibri"/>
          <w:w w:val="99"/>
        </w:rPr>
        <w:t>March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11,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2021</w:t>
      </w:r>
    </w:p>
    <w:p w14:paraId="4E99F16B" w14:textId="77777777" w:rsidR="008F11F6" w:rsidRDefault="008F11F6">
      <w:pPr>
        <w:spacing w:before="5" w:line="180" w:lineRule="exact"/>
        <w:rPr>
          <w:sz w:val="18"/>
          <w:szCs w:val="18"/>
        </w:rPr>
      </w:pPr>
    </w:p>
    <w:p w14:paraId="02CF6839" w14:textId="77777777" w:rsidR="008F11F6" w:rsidRDefault="008F11F6">
      <w:pPr>
        <w:spacing w:line="200" w:lineRule="exact"/>
      </w:pPr>
    </w:p>
    <w:p w14:paraId="69DDF7B8" w14:textId="77777777" w:rsidR="008F11F6" w:rsidRDefault="00A96AC8">
      <w:pPr>
        <w:ind w:left="100"/>
        <w:rPr>
          <w:sz w:val="29"/>
          <w:szCs w:val="29"/>
        </w:rPr>
      </w:pPr>
      <w:r>
        <w:rPr>
          <w:b/>
          <w:w w:val="102"/>
          <w:sz w:val="29"/>
          <w:szCs w:val="29"/>
        </w:rPr>
        <w:t>1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Introduction</w:t>
      </w:r>
    </w:p>
    <w:p w14:paraId="037543B6" w14:textId="77777777" w:rsidR="008F11F6" w:rsidRDefault="008F11F6">
      <w:pPr>
        <w:spacing w:before="6" w:line="200" w:lineRule="exact"/>
      </w:pPr>
    </w:p>
    <w:p w14:paraId="44B35CE2" w14:textId="77777777" w:rsidR="008F11F6" w:rsidRDefault="00A96AC8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from.</w:t>
      </w:r>
    </w:p>
    <w:p w14:paraId="2FFF13AF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67A2E249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take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mission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control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path,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systems 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specialized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individual,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highly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specialized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projects.</w:t>
      </w:r>
    </w:p>
    <w:p w14:paraId="6ECFEFD2" w14:textId="77777777" w:rsidR="008F11F6" w:rsidRDefault="008F11F6">
      <w:pPr>
        <w:spacing w:before="9" w:line="140" w:lineRule="exact"/>
        <w:rPr>
          <w:sz w:val="15"/>
          <w:szCs w:val="15"/>
        </w:rPr>
      </w:pPr>
    </w:p>
    <w:p w14:paraId="3A303B4F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take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cyber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defense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path,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 could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protection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sensitive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14:paraId="67600E74" w14:textId="77777777" w:rsidR="008F11F6" w:rsidRDefault="008F11F6">
      <w:pPr>
        <w:spacing w:before="8" w:line="140" w:lineRule="exact"/>
        <w:rPr>
          <w:sz w:val="15"/>
          <w:szCs w:val="15"/>
        </w:rPr>
      </w:pPr>
    </w:p>
    <w:p w14:paraId="6B17604A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take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management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path,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sys- 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over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large,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distributed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ventures.</w:t>
      </w:r>
    </w:p>
    <w:p w14:paraId="7AD5E327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7A783B23" w14:textId="77777777" w:rsidR="008F11F6" w:rsidRDefault="00A96AC8">
      <w:pPr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Turn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before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deadline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Blackboard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receive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credit.</w:t>
      </w:r>
    </w:p>
    <w:p w14:paraId="7181A42C" w14:textId="77777777" w:rsidR="008F11F6" w:rsidRDefault="008F11F6">
      <w:pPr>
        <w:spacing w:before="5" w:line="180" w:lineRule="exact"/>
        <w:rPr>
          <w:sz w:val="18"/>
          <w:szCs w:val="18"/>
        </w:rPr>
      </w:pPr>
    </w:p>
    <w:p w14:paraId="158432EF" w14:textId="77777777" w:rsidR="008F11F6" w:rsidRDefault="008F11F6">
      <w:pPr>
        <w:spacing w:line="200" w:lineRule="exact"/>
      </w:pPr>
    </w:p>
    <w:p w14:paraId="0BA2B38C" w14:textId="77777777" w:rsidR="008F11F6" w:rsidRDefault="00A96AC8">
      <w:pPr>
        <w:ind w:left="100"/>
        <w:rPr>
          <w:sz w:val="29"/>
          <w:szCs w:val="29"/>
        </w:rPr>
      </w:pPr>
      <w:r>
        <w:rPr>
          <w:b/>
          <w:w w:val="102"/>
          <w:sz w:val="29"/>
          <w:szCs w:val="29"/>
        </w:rPr>
        <w:t>2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Approved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Example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Contexts</w:t>
      </w:r>
    </w:p>
    <w:p w14:paraId="7BCEC897" w14:textId="77777777" w:rsidR="008F11F6" w:rsidRDefault="008F11F6">
      <w:pPr>
        <w:spacing w:before="6" w:line="200" w:lineRule="exact"/>
      </w:pPr>
    </w:p>
    <w:p w14:paraId="46F234AD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control,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in:</w:t>
      </w:r>
    </w:p>
    <w:p w14:paraId="54DBB95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C635A44" w14:textId="77777777" w:rsidR="008F11F6" w:rsidRDefault="00A96AC8">
      <w:pPr>
        <w:ind w:left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exists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Rover</w:t>
      </w:r>
    </w:p>
    <w:p w14:paraId="5A8A93A1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spacecraft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flown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Apollo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mission</w:t>
      </w:r>
    </w:p>
    <w:p w14:paraId="114E78C8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Phantom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v2512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camera</w:t>
      </w:r>
    </w:p>
    <w:p w14:paraId="0A7C5CB6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Artec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Spider</w:t>
      </w:r>
    </w:p>
    <w:p w14:paraId="5FFD739A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(e)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runs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Leica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Microsystem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microscope</w:t>
      </w:r>
    </w:p>
    <w:p w14:paraId="1948D1B6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19A1E2C6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cyber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defense,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in:</w:t>
      </w:r>
    </w:p>
    <w:p w14:paraId="72858D7C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891B9CC" w14:textId="77777777" w:rsidR="008F11F6" w:rsidRDefault="00A96AC8">
      <w:pPr>
        <w:ind w:left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UBS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Swiss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Bank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vault</w:t>
      </w:r>
    </w:p>
    <w:p w14:paraId="59918260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secure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calls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voice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scrambler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descrambler</w:t>
      </w:r>
    </w:p>
    <w:p w14:paraId="3E4390B7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hosting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secure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servers: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https</w:t>
      </w:r>
    </w:p>
    <w:p w14:paraId="41138F47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exhibit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routing</w:t>
      </w:r>
    </w:p>
    <w:p w14:paraId="266C659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27833B89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interested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in:</w:t>
      </w:r>
    </w:p>
    <w:p w14:paraId="708FC824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56FDF0F5" w14:textId="77777777" w:rsidR="008F11F6" w:rsidRDefault="00A96AC8">
      <w:pPr>
        <w:ind w:left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warehouse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inventory</w:t>
      </w:r>
    </w:p>
    <w:p w14:paraId="6711C5C9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stock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market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trades</w:t>
      </w:r>
    </w:p>
    <w:p w14:paraId="2FDDA79B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large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quantities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servers,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such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owned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Google</w:t>
      </w:r>
    </w:p>
    <w:p w14:paraId="6573BB40" w14:textId="77777777" w:rsidR="008F11F6" w:rsidRDefault="00A96AC8">
      <w:pPr>
        <w:spacing w:before="74"/>
        <w:ind w:left="69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University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scheduling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classes</w:t>
      </w:r>
    </w:p>
    <w:p w14:paraId="23E36D34" w14:textId="77777777" w:rsidR="008F11F6" w:rsidRDefault="00A96AC8">
      <w:pPr>
        <w:spacing w:before="74"/>
        <w:ind w:left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(e)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train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schedules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given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station</w:t>
      </w:r>
    </w:p>
    <w:p w14:paraId="66E12D65" w14:textId="77777777" w:rsidR="008F11F6" w:rsidRDefault="008F11F6">
      <w:pPr>
        <w:spacing w:before="5" w:line="180" w:lineRule="exact"/>
        <w:rPr>
          <w:sz w:val="18"/>
          <w:szCs w:val="18"/>
        </w:rPr>
      </w:pPr>
    </w:p>
    <w:p w14:paraId="67975CCC" w14:textId="77777777" w:rsidR="008F11F6" w:rsidRDefault="008F11F6">
      <w:pPr>
        <w:spacing w:line="200" w:lineRule="exact"/>
      </w:pPr>
    </w:p>
    <w:p w14:paraId="34CFE789" w14:textId="77777777" w:rsidR="008F11F6" w:rsidRDefault="00A96AC8">
      <w:pPr>
        <w:ind w:left="100"/>
        <w:rPr>
          <w:sz w:val="29"/>
          <w:szCs w:val="29"/>
        </w:rPr>
      </w:pPr>
      <w:r>
        <w:rPr>
          <w:b/>
          <w:w w:val="102"/>
          <w:sz w:val="29"/>
          <w:szCs w:val="29"/>
        </w:rPr>
        <w:t>3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Research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Component</w:t>
      </w:r>
    </w:p>
    <w:p w14:paraId="26F23C0D" w14:textId="77777777" w:rsidR="008F11F6" w:rsidRDefault="008F11F6">
      <w:pPr>
        <w:spacing w:before="6" w:line="200" w:lineRule="exact"/>
      </w:pPr>
    </w:p>
    <w:p w14:paraId="35F68AED" w14:textId="77777777" w:rsidR="008F11F6" w:rsidRDefault="00A96AC8">
      <w:pPr>
        <w:ind w:left="3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Indicate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mission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control,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cyber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defense,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management.</w:t>
      </w:r>
    </w:p>
    <w:p w14:paraId="4E3C7585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0755DD7" w14:textId="77777777" w:rsidR="008F11F6" w:rsidRDefault="00EB1A0E">
      <w:pPr>
        <w:ind w:left="6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A VM with secure web browsing capabilities.</w:t>
      </w:r>
    </w:p>
    <w:p w14:paraId="319DB183" w14:textId="77777777" w:rsidR="008F11F6" w:rsidRDefault="008F11F6">
      <w:pPr>
        <w:spacing w:before="7" w:line="140" w:lineRule="exact"/>
        <w:rPr>
          <w:sz w:val="15"/>
          <w:szCs w:val="15"/>
        </w:rPr>
      </w:pPr>
    </w:p>
    <w:p w14:paraId="09AFAF1C" w14:textId="77777777" w:rsidR="008F11F6" w:rsidRDefault="00A96AC8">
      <w:pPr>
        <w:spacing w:line="240" w:lineRule="exact"/>
        <w:ind w:left="598" w:right="83" w:hanging="287"/>
        <w:jc w:val="both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Identify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context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list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demonstrates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choice.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Note: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 would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like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own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list,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get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approved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by 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instructor,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over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email,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prior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proceeding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project.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Once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approved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 writing,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chosen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list,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example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here.</w:t>
      </w:r>
    </w:p>
    <w:p w14:paraId="33DD6CD9" w14:textId="77777777" w:rsidR="00EB1A0E" w:rsidRDefault="00EB1A0E">
      <w:pPr>
        <w:spacing w:line="240" w:lineRule="exact"/>
        <w:ind w:left="598" w:right="83" w:hanging="287"/>
        <w:jc w:val="both"/>
        <w:rPr>
          <w:rFonts w:ascii="Calibri" w:eastAsia="Calibri" w:hAnsi="Calibri" w:cs="Calibri"/>
          <w:w w:val="99"/>
        </w:rPr>
      </w:pPr>
    </w:p>
    <w:p w14:paraId="50A58E58" w14:textId="77777777" w:rsidR="00EB1A0E" w:rsidRDefault="00EB1A0E">
      <w:pPr>
        <w:spacing w:line="240" w:lineRule="exact"/>
        <w:ind w:left="59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Tails is an onion routing protocol VM than can be launched off a thumb drive.</w:t>
      </w:r>
    </w:p>
    <w:p w14:paraId="7A52AF6D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5120EEDE" w14:textId="77777777" w:rsidR="008F11F6" w:rsidRDefault="00A96AC8">
      <w:pPr>
        <w:spacing w:before="67"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lastRenderedPageBreak/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Next,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research,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credible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online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sources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used 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other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words,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Wikipedia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starting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point,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but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will need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verify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actually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report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credible.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Upon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finding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answer,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 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along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credible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online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confirm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 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purpose.</w:t>
      </w:r>
    </w:p>
    <w:p w14:paraId="7778A7AB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6AC52FF9" w14:textId="77777777" w:rsidR="00EB1A0E" w:rsidRDefault="00A96AC8">
      <w:pPr>
        <w:spacing w:line="313" w:lineRule="auto"/>
        <w:ind w:left="1056" w:right="95" w:hanging="199"/>
        <w:jc w:val="both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 w:rsidR="00EB1A0E">
        <w:rPr>
          <w:rFonts w:ascii="Calibri" w:eastAsia="Calibri" w:hAnsi="Calibri" w:cs="Calibri"/>
          <w:w w:val="99"/>
        </w:rPr>
        <w:t xml:space="preserve"> Tails</w:t>
      </w:r>
    </w:p>
    <w:p w14:paraId="29CE502E" w14:textId="77777777" w:rsidR="00EB1A0E" w:rsidRDefault="00A96AC8">
      <w:pPr>
        <w:spacing w:line="313" w:lineRule="auto"/>
        <w:ind w:left="1056" w:right="95" w:hanging="199"/>
        <w:jc w:val="both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</w:t>
      </w:r>
      <w:r w:rsidR="00EB1A0E">
        <w:rPr>
          <w:rFonts w:ascii="Calibri" w:eastAsia="Calibri" w:hAnsi="Calibri" w:cs="Calibri"/>
          <w:w w:val="99"/>
        </w:rPr>
        <w:t xml:space="preserve"> </w:t>
      </w:r>
      <w:hyperlink r:id="rId7" w:history="1">
        <w:r w:rsidR="00EB1A0E" w:rsidRPr="0062661B">
          <w:rPr>
            <w:rStyle w:val="Hyperlink"/>
            <w:rFonts w:ascii="Calibri" w:eastAsia="Calibri" w:hAnsi="Calibri" w:cs="Calibri"/>
            <w:w w:val="99"/>
          </w:rPr>
          <w:t>https://tails.boum.org/</w:t>
        </w:r>
      </w:hyperlink>
    </w:p>
    <w:p w14:paraId="6AE6BDC4" w14:textId="77777777" w:rsidR="008F11F6" w:rsidRDefault="00A96AC8">
      <w:pPr>
        <w:spacing w:line="313" w:lineRule="auto"/>
        <w:ind w:left="1056" w:right="95" w:hanging="19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Link:</w:t>
      </w:r>
      <w:r>
        <w:rPr>
          <w:rFonts w:ascii="Calibri" w:eastAsia="Calibri" w:hAnsi="Calibri" w:cs="Calibri"/>
        </w:rPr>
        <w:t xml:space="preserve">  </w:t>
      </w:r>
      <w:hyperlink r:id="rId8" w:history="1">
        <w:r w:rsidR="00EB1A0E" w:rsidRPr="0062661B">
          <w:rPr>
            <w:rStyle w:val="Hyperlink"/>
            <w:rFonts w:ascii="Calibri" w:eastAsia="Calibri" w:hAnsi="Calibri" w:cs="Calibri"/>
          </w:rPr>
          <w:t>https://distrowatch.com/table.php?distribution=tails</w:t>
        </w:r>
      </w:hyperlink>
      <w:r w:rsidR="00EB1A0E">
        <w:rPr>
          <w:rFonts w:ascii="Calibri" w:eastAsia="Calibri" w:hAnsi="Calibri" w:cs="Calibri"/>
        </w:rPr>
        <w:t xml:space="preserve"> </w:t>
      </w:r>
    </w:p>
    <w:p w14:paraId="310AE5DD" w14:textId="77777777" w:rsidR="008F11F6" w:rsidRDefault="00A96AC8">
      <w:pPr>
        <w:spacing w:before="95"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Explain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purpose.</w:t>
      </w: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w w:val="99"/>
        </w:rPr>
        <w:t>Give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historical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 financial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hardware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purposeful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more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credible online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confirm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reasons.</w:t>
      </w:r>
    </w:p>
    <w:p w14:paraId="0A212B3A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3583FEAD" w14:textId="77777777" w:rsidR="008F11F6" w:rsidRDefault="00A96AC8">
      <w:pPr>
        <w:ind w:left="817" w:right="109"/>
        <w:jc w:val="center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Historical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Reason:</w:t>
      </w:r>
      <w:r>
        <w:rPr>
          <w:rFonts w:ascii="Calibri" w:eastAsia="Calibri" w:hAnsi="Calibri" w:cs="Calibri"/>
        </w:rPr>
        <w:t xml:space="preserve">  </w:t>
      </w:r>
      <w:r w:rsidR="00EB1A0E">
        <w:rPr>
          <w:rFonts w:ascii="Calibri" w:eastAsia="Calibri" w:hAnsi="Calibri" w:cs="Calibri"/>
          <w:w w:val="99"/>
        </w:rPr>
        <w:t xml:space="preserve">It allows for maximum privacy from the </w:t>
      </w:r>
      <w:proofErr w:type="gramStart"/>
      <w:r w:rsidR="00EB1A0E">
        <w:rPr>
          <w:rFonts w:ascii="Calibri" w:eastAsia="Calibri" w:hAnsi="Calibri" w:cs="Calibri"/>
          <w:w w:val="99"/>
        </w:rPr>
        <w:t>ever increasing</w:t>
      </w:r>
      <w:proofErr w:type="gramEnd"/>
      <w:r w:rsidR="00EB1A0E">
        <w:rPr>
          <w:rFonts w:ascii="Calibri" w:eastAsia="Calibri" w:hAnsi="Calibri" w:cs="Calibri"/>
          <w:w w:val="99"/>
        </w:rPr>
        <w:t xml:space="preserve"> surveillance of the internet</w:t>
      </w:r>
    </w:p>
    <w:p w14:paraId="23CE0BF0" w14:textId="77777777" w:rsidR="008F11F6" w:rsidRDefault="00A96AC8">
      <w:pPr>
        <w:spacing w:before="74"/>
        <w:ind w:left="817" w:right="125"/>
        <w:jc w:val="center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Financial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</w:t>
      </w:r>
      <w:r w:rsidR="00EB1A0E">
        <w:rPr>
          <w:rFonts w:ascii="Calibri" w:eastAsia="Calibri" w:hAnsi="Calibri" w:cs="Calibri"/>
          <w:w w:val="99"/>
        </w:rPr>
        <w:t xml:space="preserve">: Some people need a </w:t>
      </w:r>
      <w:proofErr w:type="gramStart"/>
      <w:r w:rsidR="00EB1A0E">
        <w:rPr>
          <w:rFonts w:ascii="Calibri" w:eastAsia="Calibri" w:hAnsi="Calibri" w:cs="Calibri"/>
          <w:w w:val="99"/>
        </w:rPr>
        <w:t>light weight</w:t>
      </w:r>
      <w:proofErr w:type="gramEnd"/>
      <w:r w:rsidR="00EB1A0E">
        <w:rPr>
          <w:rFonts w:ascii="Calibri" w:eastAsia="Calibri" w:hAnsi="Calibri" w:cs="Calibri"/>
          <w:w w:val="99"/>
        </w:rPr>
        <w:t xml:space="preserve"> OS to make purchases on that cannot be tracked</w:t>
      </w:r>
    </w:p>
    <w:p w14:paraId="32ACCEE7" w14:textId="77777777" w:rsidR="008F11F6" w:rsidRDefault="00A96AC8">
      <w:pPr>
        <w:spacing w:before="74"/>
        <w:ind w:left="817" w:right="101"/>
        <w:jc w:val="center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Hardware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</w:t>
      </w:r>
      <w:r w:rsidR="00EB1A0E">
        <w:rPr>
          <w:rFonts w:ascii="Calibri" w:eastAsia="Calibri" w:hAnsi="Calibri" w:cs="Calibri"/>
          <w:w w:val="99"/>
        </w:rPr>
        <w:t>: the whole OS launches off a thumb drive, it is like carrying a public computer in your pocket</w:t>
      </w:r>
    </w:p>
    <w:p w14:paraId="2A8A5028" w14:textId="77777777" w:rsidR="00EB1A0E" w:rsidRDefault="00A96AC8">
      <w:pPr>
        <w:spacing w:before="74" w:line="313" w:lineRule="auto"/>
        <w:ind w:left="1056" w:right="97" w:hanging="199"/>
        <w:jc w:val="both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Purposeful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</w:t>
      </w:r>
      <w:r w:rsidR="00EB1A0E">
        <w:rPr>
          <w:rFonts w:ascii="Calibri" w:eastAsia="Calibri" w:hAnsi="Calibri" w:cs="Calibri"/>
          <w:w w:val="99"/>
        </w:rPr>
        <w:t xml:space="preserve">: To give maximum security and privacy to users </w:t>
      </w:r>
    </w:p>
    <w:p w14:paraId="1731D903" w14:textId="77777777" w:rsidR="008F11F6" w:rsidRDefault="00A96AC8" w:rsidP="00EB1A0E">
      <w:pPr>
        <w:spacing w:before="74" w:line="313" w:lineRule="auto"/>
        <w:ind w:left="1056" w:right="97" w:hanging="19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Link:</w:t>
      </w:r>
      <w:r>
        <w:rPr>
          <w:rFonts w:ascii="Calibri" w:eastAsia="Calibri" w:hAnsi="Calibri" w:cs="Calibri"/>
        </w:rPr>
        <w:t xml:space="preserve">  </w:t>
      </w:r>
      <w:r w:rsidR="00EB1A0E" w:rsidRPr="00EB1A0E">
        <w:rPr>
          <w:rFonts w:ascii="Calibri" w:eastAsia="Calibri" w:hAnsi="Calibri" w:cs="Calibri"/>
        </w:rPr>
        <w:t>https://www.wired.co.uk/article/tails-operating-software</w:t>
      </w:r>
    </w:p>
    <w:p w14:paraId="6E5F10B1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501056E1" w14:textId="77777777" w:rsidR="008F11F6" w:rsidRDefault="00A96AC8">
      <w:pPr>
        <w:spacing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understand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chosen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identify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exist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categories,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potential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 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related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chosen.</w:t>
      </w:r>
    </w:p>
    <w:p w14:paraId="1DE1C3E4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7924C69C" w14:textId="77777777" w:rsidR="00EB1A0E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(a)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Windows,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Number:</w:t>
      </w:r>
      <w:r>
        <w:rPr>
          <w:rFonts w:ascii="Calibri" w:eastAsia="Calibri" w:hAnsi="Calibri" w:cs="Calibri"/>
        </w:rPr>
        <w:t xml:space="preserve">  </w:t>
      </w:r>
      <w:r w:rsidR="00EB1A0E">
        <w:rPr>
          <w:rFonts w:ascii="Calibri" w:eastAsia="Calibri" w:hAnsi="Calibri" w:cs="Calibri"/>
          <w:w w:val="99"/>
        </w:rPr>
        <w:t>N/A</w:t>
      </w:r>
    </w:p>
    <w:p w14:paraId="12E44523" w14:textId="77777777" w:rsidR="00EB1A0E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 xml:space="preserve"> (b)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Macintosh,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Number:</w:t>
      </w:r>
      <w:r>
        <w:rPr>
          <w:rFonts w:ascii="Calibri" w:eastAsia="Calibri" w:hAnsi="Calibri" w:cs="Calibri"/>
        </w:rPr>
        <w:t xml:space="preserve">   </w:t>
      </w:r>
      <w:r w:rsidR="00EB1A0E">
        <w:rPr>
          <w:rFonts w:ascii="Calibri" w:eastAsia="Calibri" w:hAnsi="Calibri" w:cs="Calibri"/>
          <w:w w:val="99"/>
        </w:rPr>
        <w:t>N/A</w:t>
      </w:r>
    </w:p>
    <w:p w14:paraId="5A3D09EF" w14:textId="77777777" w:rsidR="00EB1A0E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(c)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Linux,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Number:</w:t>
      </w:r>
      <w:r>
        <w:rPr>
          <w:rFonts w:ascii="Calibri" w:eastAsia="Calibri" w:hAnsi="Calibri" w:cs="Calibri"/>
        </w:rPr>
        <w:t xml:space="preserve">   </w:t>
      </w:r>
      <w:r w:rsidR="00EB1A0E">
        <w:rPr>
          <w:rFonts w:ascii="Calibri" w:eastAsia="Calibri" w:hAnsi="Calibri" w:cs="Calibri"/>
          <w:w w:val="99"/>
        </w:rPr>
        <w:t>Tails 4.16</w:t>
      </w:r>
    </w:p>
    <w:p w14:paraId="72B2F4D5" w14:textId="77777777" w:rsidR="008F11F6" w:rsidRDefault="00A96AC8">
      <w:pPr>
        <w:spacing w:line="313" w:lineRule="auto"/>
        <w:ind w:left="714" w:right="101" w:firstLine="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 xml:space="preserve"> (d)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Other,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/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Version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Number:</w:t>
      </w:r>
      <w:r>
        <w:rPr>
          <w:rFonts w:ascii="Calibri" w:eastAsia="Calibri" w:hAnsi="Calibri" w:cs="Calibri"/>
        </w:rPr>
        <w:t xml:space="preserve">  </w:t>
      </w:r>
      <w:r w:rsidR="00EB1A0E">
        <w:rPr>
          <w:rFonts w:ascii="Calibri" w:eastAsia="Calibri" w:hAnsi="Calibri" w:cs="Calibri"/>
          <w:w w:val="99"/>
        </w:rPr>
        <w:t>MINIX 3.0</w:t>
      </w:r>
    </w:p>
    <w:p w14:paraId="56677581" w14:textId="77777777" w:rsidR="008F11F6" w:rsidRDefault="00A96AC8">
      <w:pPr>
        <w:spacing w:before="95"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6.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each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above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systems,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related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Indicate whether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historical,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financial,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hardware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purposeful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along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new,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credible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online 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each.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each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website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quoted material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previous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link.</w:t>
      </w:r>
    </w:p>
    <w:p w14:paraId="5A13C5E1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439B37C8" w14:textId="2022BCBB" w:rsidR="008F11F6" w:rsidRDefault="00A96AC8" w:rsidP="00EB1A0E">
      <w:pPr>
        <w:spacing w:before="13" w:line="313" w:lineRule="auto"/>
        <w:ind w:left="734" w:right="1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 xml:space="preserve"> (</w:t>
      </w:r>
      <w:r w:rsidR="00EB1A0E"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w w:val="99"/>
        </w:rPr>
        <w:t>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Linux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Reason:</w:t>
      </w:r>
      <w:r>
        <w:rPr>
          <w:rFonts w:ascii="Calibri" w:eastAsia="Calibri" w:hAnsi="Calibri" w:cs="Calibri"/>
        </w:rPr>
        <w:t xml:space="preserve">   </w:t>
      </w:r>
      <w:r w:rsidR="00EB1A0E">
        <w:rPr>
          <w:rFonts w:ascii="Calibri" w:eastAsia="Calibri" w:hAnsi="Calibri" w:cs="Calibri"/>
        </w:rPr>
        <w:t>Tails is a perfect example of what we will be making a dumb version of</w:t>
      </w:r>
    </w:p>
    <w:p w14:paraId="4081D680" w14:textId="6E7D9DB1" w:rsidR="00EB1A0E" w:rsidRDefault="00A96AC8">
      <w:pPr>
        <w:spacing w:before="13" w:line="313" w:lineRule="auto"/>
        <w:ind w:left="714" w:right="117" w:firstLine="343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Link:</w:t>
      </w:r>
      <w:r>
        <w:rPr>
          <w:rFonts w:ascii="Calibri" w:eastAsia="Calibri" w:hAnsi="Calibri" w:cs="Calibri"/>
        </w:rPr>
        <w:t xml:space="preserve">  </w:t>
      </w:r>
      <w:hyperlink r:id="rId9" w:history="1">
        <w:r w:rsidR="00EB1A0E" w:rsidRPr="0062661B">
          <w:rPr>
            <w:rStyle w:val="Hyperlink"/>
            <w:rFonts w:ascii="Calibri" w:eastAsia="Calibri" w:hAnsi="Calibri" w:cs="Calibri"/>
            <w:w w:val="99"/>
          </w:rPr>
          <w:t>https://tails.boum.org/</w:t>
        </w:r>
      </w:hyperlink>
    </w:p>
    <w:p w14:paraId="34B7D4D7" w14:textId="535A5BED" w:rsidR="008F11F6" w:rsidRDefault="00A96AC8" w:rsidP="00EB1A0E">
      <w:pPr>
        <w:spacing w:before="13" w:line="313" w:lineRule="auto"/>
        <w:ind w:left="714" w:right="11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(</w:t>
      </w:r>
      <w:r w:rsidR="00EB1A0E">
        <w:rPr>
          <w:rFonts w:ascii="Calibri" w:eastAsia="Calibri" w:hAnsi="Calibri" w:cs="Calibri"/>
          <w:w w:val="99"/>
        </w:rPr>
        <w:t>b</w:t>
      </w:r>
      <w:r>
        <w:rPr>
          <w:rFonts w:ascii="Calibri" w:eastAsia="Calibri" w:hAnsi="Calibri" w:cs="Calibri"/>
          <w:w w:val="99"/>
        </w:rPr>
        <w:t>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Other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Reason:</w:t>
      </w:r>
      <w:r>
        <w:rPr>
          <w:rFonts w:ascii="Calibri" w:eastAsia="Calibri" w:hAnsi="Calibri" w:cs="Calibri"/>
        </w:rPr>
        <w:t xml:space="preserve">   </w:t>
      </w:r>
      <w:r w:rsidR="00EB1A0E">
        <w:rPr>
          <w:rFonts w:ascii="Calibri" w:eastAsia="Calibri" w:hAnsi="Calibri" w:cs="Calibri"/>
        </w:rPr>
        <w:t>MINX does not us e a gui and is very simple, our OS will look a lot like it</w:t>
      </w:r>
    </w:p>
    <w:p w14:paraId="709131DF" w14:textId="3F8FCD32" w:rsidR="008F11F6" w:rsidRDefault="00A96AC8" w:rsidP="00EB1A0E">
      <w:pPr>
        <w:spacing w:before="13"/>
        <w:ind w:left="1022" w:right="119"/>
        <w:rPr>
          <w:sz w:val="15"/>
          <w:szCs w:val="15"/>
        </w:rPr>
      </w:pP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Link</w:t>
      </w:r>
      <w:r w:rsidR="00EB1A0E">
        <w:rPr>
          <w:rFonts w:ascii="Calibri" w:eastAsia="Calibri" w:hAnsi="Calibri" w:cs="Calibri"/>
          <w:w w:val="99"/>
        </w:rPr>
        <w:t xml:space="preserve">: </w:t>
      </w:r>
      <w:r w:rsidR="00EB1A0E" w:rsidRPr="00EB1A0E">
        <w:rPr>
          <w:rFonts w:ascii="Calibri" w:eastAsia="Calibri" w:hAnsi="Calibri" w:cs="Calibri"/>
          <w:w w:val="99"/>
        </w:rPr>
        <w:t>https://www.minix3.org/</w:t>
      </w:r>
    </w:p>
    <w:p w14:paraId="0D332AF5" w14:textId="77777777" w:rsidR="008F11F6" w:rsidRDefault="00A96AC8">
      <w:pPr>
        <w:spacing w:line="240" w:lineRule="exact"/>
        <w:ind w:left="618" w:right="83" w:hanging="287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7.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Now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understanding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reasons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would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choose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 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purpose,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new,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very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small,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system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detailed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below,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same 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purpose.</w:t>
      </w:r>
    </w:p>
    <w:p w14:paraId="7F039EB0" w14:textId="77777777" w:rsidR="008F11F6" w:rsidRDefault="008F11F6">
      <w:pPr>
        <w:spacing w:before="7" w:line="180" w:lineRule="exact"/>
        <w:rPr>
          <w:sz w:val="18"/>
          <w:szCs w:val="18"/>
        </w:rPr>
      </w:pPr>
    </w:p>
    <w:p w14:paraId="48EBD427" w14:textId="77777777" w:rsidR="008F11F6" w:rsidRDefault="008F11F6">
      <w:pPr>
        <w:spacing w:line="200" w:lineRule="exact"/>
      </w:pPr>
    </w:p>
    <w:p w14:paraId="1A36ACB8" w14:textId="77777777" w:rsidR="008F11F6" w:rsidRDefault="00A96AC8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4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Design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Component</w:t>
      </w:r>
    </w:p>
    <w:p w14:paraId="3E8CCC6F" w14:textId="77777777" w:rsidR="008F11F6" w:rsidRDefault="008F11F6">
      <w:pPr>
        <w:spacing w:before="6" w:line="200" w:lineRule="exact"/>
      </w:pPr>
    </w:p>
    <w:p w14:paraId="3A8BA401" w14:textId="77777777" w:rsidR="008F11F6" w:rsidRDefault="00A96AC8">
      <w:pPr>
        <w:ind w:left="120"/>
        <w:rPr>
          <w:rFonts w:ascii="Calibri" w:eastAsia="Calibri" w:hAnsi="Calibri" w:cs="Calibri"/>
        </w:rPr>
        <w:sectPr w:rsidR="008F11F6">
          <w:footerReference w:type="default" r:id="rId10"/>
          <w:pgSz w:w="12240" w:h="15840"/>
          <w:pgMar w:top="660" w:right="600" w:bottom="280" w:left="600" w:header="0" w:footer="257" w:gutter="0"/>
          <w:cols w:space="720"/>
        </w:sectPr>
      </w:pP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design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exist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two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phases: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planning,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execution.</w:t>
      </w:r>
    </w:p>
    <w:p w14:paraId="1A1F8080" w14:textId="77777777" w:rsidR="008F11F6" w:rsidRDefault="00A96AC8">
      <w:pPr>
        <w:spacing w:before="55"/>
        <w:ind w:left="120" w:right="8354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lastRenderedPageBreak/>
        <w:t>4.1</w:t>
      </w:r>
      <w:r>
        <w:rPr>
          <w:b/>
          <w:sz w:val="24"/>
          <w:szCs w:val="24"/>
        </w:rPr>
        <w:t xml:space="preserve">    </w:t>
      </w:r>
      <w:r>
        <w:rPr>
          <w:b/>
          <w:w w:val="99"/>
          <w:sz w:val="24"/>
          <w:szCs w:val="24"/>
        </w:rPr>
        <w:t>Planning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Phase</w:t>
      </w:r>
    </w:p>
    <w:p w14:paraId="45916293" w14:textId="77777777" w:rsidR="008F11F6" w:rsidRDefault="008F11F6">
      <w:pPr>
        <w:spacing w:before="10" w:line="120" w:lineRule="exact"/>
        <w:rPr>
          <w:sz w:val="13"/>
          <w:szCs w:val="13"/>
        </w:rPr>
      </w:pPr>
    </w:p>
    <w:p w14:paraId="757F8474" w14:textId="77777777" w:rsidR="008F11F6" w:rsidRDefault="00A96AC8">
      <w:pPr>
        <w:spacing w:line="240" w:lineRule="exact"/>
        <w:ind w:left="120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‘box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arrows’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diagram,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system. See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Windows,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Linux,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etc.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operating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systems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‘box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arrows’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diagrams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Lecture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slides (posted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course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website)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get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idea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diagram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want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create.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Remember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keep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specific purpose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chosen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mind.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include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below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four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 </w:t>
      </w:r>
      <w:r>
        <w:rPr>
          <w:b/>
          <w:w w:val="99"/>
        </w:rPr>
        <w:t>4.2</w:t>
      </w:r>
      <w:r>
        <w:rPr>
          <w:b/>
        </w:rPr>
        <w:t xml:space="preserve">  </w:t>
      </w:r>
      <w:r>
        <w:rPr>
          <w:b/>
          <w:w w:val="99"/>
        </w:rPr>
        <w:t>Execution</w:t>
      </w:r>
      <w:r>
        <w:rPr>
          <w:b/>
        </w:rPr>
        <w:t xml:space="preserve">  </w:t>
      </w:r>
      <w:r>
        <w:rPr>
          <w:b/>
          <w:w w:val="99"/>
        </w:rPr>
        <w:t>Phase</w:t>
      </w:r>
      <w:r>
        <w:rPr>
          <w:b/>
        </w:rPr>
        <w:t xml:space="preserve"> </w:t>
      </w:r>
      <w:r>
        <w:rPr>
          <w:rFonts w:ascii="Calibri" w:eastAsia="Calibri" w:hAnsi="Calibri" w:cs="Calibri"/>
          <w:w w:val="99"/>
        </w:rPr>
        <w:t>in 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diagram,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addition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own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choosing.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include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 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specific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purpose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have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researching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thus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far.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those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here.</w:t>
      </w:r>
    </w:p>
    <w:p w14:paraId="38095B4A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02200A6C" w14:textId="223C82B0" w:rsidR="00973B29" w:rsidRDefault="00A96AC8" w:rsidP="00973B29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Feature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1</w:t>
      </w:r>
      <w:r w:rsidR="00EB1A0E">
        <w:rPr>
          <w:rFonts w:ascii="Calibri" w:eastAsia="Calibri" w:hAnsi="Calibri" w:cs="Calibri"/>
        </w:rPr>
        <w:t xml:space="preserve">:  </w:t>
      </w:r>
      <w:r w:rsidR="00973B29">
        <w:rPr>
          <w:rFonts w:ascii="Calibri" w:eastAsia="Calibri" w:hAnsi="Calibri" w:cs="Calibri"/>
        </w:rPr>
        <w:t>Easily customizable and lightweight</w:t>
      </w:r>
    </w:p>
    <w:p w14:paraId="4BBA7C9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4C4BC297" w14:textId="4A548274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Feature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  <w:r w:rsidR="00973B29">
        <w:rPr>
          <w:rFonts w:ascii="Calibri" w:eastAsia="Calibri" w:hAnsi="Calibri" w:cs="Calibri"/>
        </w:rPr>
        <w:t>:  Secure Web Browsing</w:t>
      </w:r>
    </w:p>
    <w:p w14:paraId="11750B1A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52379BAB" w14:textId="09E4D8D0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Feature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  <w:r w:rsidR="00973B29">
        <w:rPr>
          <w:rFonts w:ascii="Calibri" w:eastAsia="Calibri" w:hAnsi="Calibri" w:cs="Calibri"/>
        </w:rPr>
        <w:t xml:space="preserve">:  </w:t>
      </w:r>
      <w:r w:rsidR="00183F76">
        <w:rPr>
          <w:rFonts w:ascii="Calibri" w:eastAsia="Calibri" w:hAnsi="Calibri" w:cs="Calibri"/>
        </w:rPr>
        <w:t>Wipes data that was not downloaded to emulate a public computer</w:t>
      </w:r>
    </w:p>
    <w:p w14:paraId="3A5BC3F1" w14:textId="77777777" w:rsidR="008F11F6" w:rsidRDefault="008F11F6">
      <w:pPr>
        <w:spacing w:before="8" w:line="100" w:lineRule="exact"/>
        <w:rPr>
          <w:sz w:val="11"/>
          <w:szCs w:val="11"/>
        </w:rPr>
      </w:pPr>
    </w:p>
    <w:p w14:paraId="6D78BFB4" w14:textId="77777777" w:rsidR="008F11F6" w:rsidRDefault="008F11F6">
      <w:pPr>
        <w:spacing w:line="200" w:lineRule="exact"/>
      </w:pPr>
    </w:p>
    <w:p w14:paraId="4C5F3D59" w14:textId="77777777" w:rsidR="008F11F6" w:rsidRDefault="00A96AC8">
      <w:pPr>
        <w:ind w:left="120" w:right="8187"/>
        <w:jc w:val="both"/>
        <w:rPr>
          <w:sz w:val="24"/>
          <w:szCs w:val="24"/>
        </w:rPr>
      </w:pPr>
      <w:r>
        <w:rPr>
          <w:b/>
          <w:w w:val="99"/>
          <w:sz w:val="24"/>
          <w:szCs w:val="24"/>
        </w:rPr>
        <w:t>4.2</w:t>
      </w:r>
      <w:r>
        <w:rPr>
          <w:b/>
          <w:sz w:val="24"/>
          <w:szCs w:val="24"/>
        </w:rPr>
        <w:t xml:space="preserve">    </w:t>
      </w:r>
      <w:r>
        <w:rPr>
          <w:b/>
          <w:w w:val="99"/>
          <w:sz w:val="24"/>
          <w:szCs w:val="24"/>
        </w:rPr>
        <w:t>Execution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Phase</w:t>
      </w:r>
    </w:p>
    <w:p w14:paraId="7CC15AF7" w14:textId="77777777" w:rsidR="008F11F6" w:rsidRDefault="008F11F6">
      <w:pPr>
        <w:spacing w:before="10" w:line="120" w:lineRule="exact"/>
        <w:rPr>
          <w:sz w:val="13"/>
          <w:szCs w:val="13"/>
        </w:rPr>
      </w:pPr>
    </w:p>
    <w:p w14:paraId="20CBBB8E" w14:textId="77777777" w:rsidR="008F11F6" w:rsidRDefault="00A96AC8">
      <w:pPr>
        <w:spacing w:line="240" w:lineRule="exact"/>
        <w:ind w:left="120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Implement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plan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run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context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(IntelliJ,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Studio, etc).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needs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include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features:</w:t>
      </w:r>
    </w:p>
    <w:p w14:paraId="42E6F9F2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320F9E12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Input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(keyboard,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mouse,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other)</w:t>
      </w:r>
    </w:p>
    <w:p w14:paraId="1C2FD442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71EEB8E5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Load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(transfer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CPU)</w:t>
      </w:r>
    </w:p>
    <w:p w14:paraId="6E382FFC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7C95CE0E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Refresh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(transfer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CPU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RAM)</w:t>
      </w:r>
    </w:p>
    <w:p w14:paraId="1A0EE480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4860CE41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Output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(text-based,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audio)</w:t>
      </w:r>
    </w:p>
    <w:p w14:paraId="44D55F97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48C104BD" w14:textId="77777777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three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custom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features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detailed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b/>
          <w:w w:val="99"/>
        </w:rPr>
        <w:t>4.1</w:t>
      </w:r>
      <w:r>
        <w:rPr>
          <w:b/>
        </w:rPr>
        <w:t xml:space="preserve"> </w:t>
      </w:r>
      <w:r>
        <w:rPr>
          <w:b/>
          <w:w w:val="99"/>
        </w:rPr>
        <w:t>Planning</w:t>
      </w:r>
      <w:r>
        <w:rPr>
          <w:b/>
        </w:rPr>
        <w:t xml:space="preserve"> </w:t>
      </w:r>
      <w:r>
        <w:rPr>
          <w:b/>
          <w:w w:val="99"/>
        </w:rPr>
        <w:t>Phase</w:t>
      </w:r>
      <w:r>
        <w:rPr>
          <w:rFonts w:ascii="Calibri" w:eastAsia="Calibri" w:hAnsi="Calibri" w:cs="Calibri"/>
          <w:w w:val="99"/>
        </w:rPr>
        <w:t>.</w:t>
      </w:r>
    </w:p>
    <w:p w14:paraId="2FDF9B2E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3051095B" w14:textId="77777777" w:rsidR="008F11F6" w:rsidRDefault="00A96AC8">
      <w:pPr>
        <w:spacing w:line="240" w:lineRule="exact"/>
        <w:ind w:left="120"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Caveat: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I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not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expect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truly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interfaces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drivers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would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actually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 keyboard,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CPU,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RAM,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monitor.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welcome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simulate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these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components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hardcoded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 much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like.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Consider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suggestions:</w:t>
      </w:r>
    </w:p>
    <w:p w14:paraId="2FE0B323" w14:textId="77777777" w:rsidR="008F11F6" w:rsidRDefault="008F11F6">
      <w:pPr>
        <w:spacing w:before="9" w:line="140" w:lineRule="exact"/>
        <w:rPr>
          <w:sz w:val="15"/>
          <w:szCs w:val="15"/>
        </w:rPr>
      </w:pPr>
    </w:p>
    <w:p w14:paraId="5A451FB4" w14:textId="77777777" w:rsidR="008F11F6" w:rsidRDefault="00A96AC8">
      <w:pPr>
        <w:spacing w:line="240" w:lineRule="exact"/>
        <w:ind w:left="618" w:right="80" w:hanging="199"/>
        <w:jc w:val="both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structure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called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(possibly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composed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ArrayList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 can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write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read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necessary.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Perhaps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this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data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structure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stores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file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names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local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*.txt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files 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should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executed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CPU.</w:t>
      </w:r>
    </w:p>
    <w:p w14:paraId="28DE1C00" w14:textId="77777777" w:rsidR="008F11F6" w:rsidRDefault="008F11F6">
      <w:pPr>
        <w:spacing w:before="6" w:line="140" w:lineRule="exact"/>
        <w:rPr>
          <w:sz w:val="15"/>
          <w:szCs w:val="15"/>
        </w:rPr>
      </w:pPr>
    </w:p>
    <w:p w14:paraId="6BE4FD25" w14:textId="77777777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w w:val="99"/>
        </w:rPr>
        <w:t>System.out.println()</w:t>
      </w:r>
      <w: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provide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output.</w:t>
      </w:r>
    </w:p>
    <w:p w14:paraId="4AD069C7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3876E284" w14:textId="77777777" w:rsidR="008F11F6" w:rsidRDefault="00A96AC8">
      <w:pPr>
        <w:ind w:left="419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number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execute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CPU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functions.</w:t>
      </w:r>
    </w:p>
    <w:p w14:paraId="43DCB905" w14:textId="77777777" w:rsidR="008F11F6" w:rsidRDefault="008F11F6">
      <w:pPr>
        <w:spacing w:before="3" w:line="160" w:lineRule="exact"/>
        <w:rPr>
          <w:sz w:val="16"/>
          <w:szCs w:val="16"/>
        </w:rPr>
      </w:pPr>
    </w:p>
    <w:p w14:paraId="05B2D135" w14:textId="77777777" w:rsidR="008F11F6" w:rsidRDefault="008F11F6">
      <w:pPr>
        <w:spacing w:line="200" w:lineRule="exact"/>
      </w:pPr>
    </w:p>
    <w:p w14:paraId="3810904F" w14:textId="77777777" w:rsidR="008F11F6" w:rsidRDefault="008F11F6">
      <w:pPr>
        <w:spacing w:line="200" w:lineRule="exact"/>
      </w:pPr>
    </w:p>
    <w:p w14:paraId="6E7CE70F" w14:textId="77777777" w:rsidR="008F11F6" w:rsidRDefault="008F11F6">
      <w:pPr>
        <w:spacing w:line="200" w:lineRule="exact"/>
      </w:pPr>
    </w:p>
    <w:p w14:paraId="48B92BC6" w14:textId="77777777" w:rsidR="008F11F6" w:rsidRDefault="008F11F6">
      <w:pPr>
        <w:spacing w:line="200" w:lineRule="exact"/>
      </w:pPr>
    </w:p>
    <w:p w14:paraId="02D1388E" w14:textId="77777777" w:rsidR="008F11F6" w:rsidRDefault="008F11F6">
      <w:pPr>
        <w:spacing w:line="200" w:lineRule="exact"/>
      </w:pPr>
    </w:p>
    <w:p w14:paraId="2F734919" w14:textId="77777777" w:rsidR="008F11F6" w:rsidRDefault="008F11F6">
      <w:pPr>
        <w:spacing w:line="200" w:lineRule="exact"/>
      </w:pPr>
    </w:p>
    <w:p w14:paraId="74C80FAF" w14:textId="77777777" w:rsidR="008F11F6" w:rsidRDefault="008F11F6">
      <w:pPr>
        <w:spacing w:line="200" w:lineRule="exact"/>
      </w:pPr>
    </w:p>
    <w:p w14:paraId="3A0EA7FB" w14:textId="77777777" w:rsidR="008F11F6" w:rsidRDefault="008F11F6">
      <w:pPr>
        <w:spacing w:line="200" w:lineRule="exact"/>
      </w:pPr>
    </w:p>
    <w:p w14:paraId="5F4F2851" w14:textId="77777777" w:rsidR="008F11F6" w:rsidRDefault="008F11F6">
      <w:pPr>
        <w:spacing w:line="200" w:lineRule="exact"/>
      </w:pPr>
    </w:p>
    <w:p w14:paraId="7ACA86FC" w14:textId="77777777" w:rsidR="008F11F6" w:rsidRDefault="008F11F6">
      <w:pPr>
        <w:spacing w:line="200" w:lineRule="exact"/>
      </w:pPr>
    </w:p>
    <w:p w14:paraId="46A97067" w14:textId="77777777" w:rsidR="008F11F6" w:rsidRDefault="008F11F6">
      <w:pPr>
        <w:spacing w:line="200" w:lineRule="exact"/>
      </w:pPr>
    </w:p>
    <w:p w14:paraId="6D49E6D2" w14:textId="77777777" w:rsidR="008F11F6" w:rsidRDefault="008F11F6">
      <w:pPr>
        <w:spacing w:line="200" w:lineRule="exact"/>
      </w:pPr>
    </w:p>
    <w:p w14:paraId="47290A76" w14:textId="77777777" w:rsidR="008F11F6" w:rsidRDefault="00A96AC8">
      <w:pPr>
        <w:ind w:left="120" w:right="8002"/>
        <w:jc w:val="both"/>
        <w:rPr>
          <w:sz w:val="29"/>
          <w:szCs w:val="29"/>
        </w:rPr>
      </w:pPr>
      <w:r>
        <w:rPr>
          <w:b/>
          <w:w w:val="102"/>
          <w:sz w:val="29"/>
          <w:szCs w:val="29"/>
        </w:rPr>
        <w:t>5</w:t>
      </w:r>
      <w:r>
        <w:rPr>
          <w:b/>
          <w:sz w:val="29"/>
          <w:szCs w:val="29"/>
        </w:rPr>
        <w:t xml:space="preserve">    </w:t>
      </w:r>
      <w:r>
        <w:rPr>
          <w:b/>
          <w:w w:val="102"/>
          <w:sz w:val="29"/>
          <w:szCs w:val="29"/>
        </w:rPr>
        <w:t>What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to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Turn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In</w:t>
      </w:r>
    </w:p>
    <w:p w14:paraId="0C833A98" w14:textId="77777777" w:rsidR="008F11F6" w:rsidRDefault="008F11F6">
      <w:pPr>
        <w:spacing w:before="6" w:line="200" w:lineRule="exact"/>
      </w:pPr>
    </w:p>
    <w:p w14:paraId="216B9803" w14:textId="77777777" w:rsidR="008F11F6" w:rsidRDefault="00A96AC8">
      <w:pPr>
        <w:ind w:left="120" w:right="309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Turn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PDF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document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Blackboard,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containing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following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items.</w:t>
      </w:r>
    </w:p>
    <w:p w14:paraId="37B366CF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787BE41E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1.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pages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scanned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photographed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Midterm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completed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document.</w:t>
      </w:r>
    </w:p>
    <w:p w14:paraId="43EB59B2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36DCD2D0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2.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additional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pages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complete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assignment.</w:t>
      </w:r>
    </w:p>
    <w:p w14:paraId="50904489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49A226D7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3.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assignment,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along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cases.</w:t>
      </w:r>
    </w:p>
    <w:p w14:paraId="6CB8F599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EB2D337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4.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statement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indicating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your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implementation(s)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working,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which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not.</w:t>
      </w:r>
    </w:p>
    <w:p w14:paraId="7D5D965B" w14:textId="77777777" w:rsidR="008F11F6" w:rsidRDefault="008F11F6">
      <w:pPr>
        <w:spacing w:before="4" w:line="140" w:lineRule="exact"/>
        <w:rPr>
          <w:sz w:val="15"/>
          <w:szCs w:val="15"/>
        </w:rPr>
      </w:pPr>
    </w:p>
    <w:p w14:paraId="0A5E15CD" w14:textId="77777777" w:rsidR="008F11F6" w:rsidRDefault="00A96AC8">
      <w:pPr>
        <w:ind w:left="3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5.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w w:val="99"/>
        </w:rPr>
        <w:t>Screenshots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output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whether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not.</w:t>
      </w:r>
    </w:p>
    <w:sectPr w:rsidR="008F11F6">
      <w:pgSz w:w="12240" w:h="15840"/>
      <w:pgMar w:top="640" w:right="600" w:bottom="280" w:left="600" w:header="0" w:footer="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EA669" w14:textId="77777777" w:rsidR="003540D8" w:rsidRDefault="003540D8">
      <w:r>
        <w:separator/>
      </w:r>
    </w:p>
  </w:endnote>
  <w:endnote w:type="continuationSeparator" w:id="0">
    <w:p w14:paraId="5C77D986" w14:textId="77777777" w:rsidR="003540D8" w:rsidRDefault="0035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BAFED" w14:textId="77777777" w:rsidR="008F11F6" w:rsidRDefault="003540D8">
    <w:pPr>
      <w:spacing w:line="200" w:lineRule="exact"/>
    </w:pPr>
    <w:r>
      <w:pict w14:anchorId="59FB3F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00.9pt;margin-top:768.15pt;width:10.2pt;height:11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299D085" w14:textId="77777777" w:rsidR="008F11F6" w:rsidRDefault="00A96AC8">
                <w:pPr>
                  <w:spacing w:line="220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D276F" w14:textId="77777777" w:rsidR="003540D8" w:rsidRDefault="003540D8">
      <w:r>
        <w:separator/>
      </w:r>
    </w:p>
  </w:footnote>
  <w:footnote w:type="continuationSeparator" w:id="0">
    <w:p w14:paraId="56F1A164" w14:textId="77777777" w:rsidR="003540D8" w:rsidRDefault="00354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41F"/>
    <w:multiLevelType w:val="multilevel"/>
    <w:tmpl w:val="24AA03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F6"/>
    <w:rsid w:val="000F3A57"/>
    <w:rsid w:val="00183F76"/>
    <w:rsid w:val="003540D8"/>
    <w:rsid w:val="008F11F6"/>
    <w:rsid w:val="00973B29"/>
    <w:rsid w:val="00A96AC8"/>
    <w:rsid w:val="00E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FB132D"/>
  <w15:docId w15:val="{C26F59B2-5410-BE4E-8744-46B2EC4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1A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rowatch.com/table.php?distribution=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s.boum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ils.bou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James Harding</cp:lastModifiedBy>
  <cp:revision>2</cp:revision>
  <dcterms:created xsi:type="dcterms:W3CDTF">2021-03-19T21:06:00Z</dcterms:created>
  <dcterms:modified xsi:type="dcterms:W3CDTF">2021-03-19T21:06:00Z</dcterms:modified>
</cp:coreProperties>
</file>